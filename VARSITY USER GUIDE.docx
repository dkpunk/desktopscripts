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A45E4C" w:rsidP="004E1AED">
      <w:pPr>
        <w:pStyle w:val="Title"/>
      </w:pPr>
      <w:r>
        <w:t>VARSITY USER GUIDE:</w:t>
      </w:r>
    </w:p>
    <w:p w:rsidR="00194DF6" w:rsidRDefault="00A45E4C">
      <w:pPr>
        <w:pStyle w:val="Heading1"/>
      </w:pPr>
      <w:r>
        <w:t>Login to VARSITY</w:t>
      </w:r>
    </w:p>
    <w:p w:rsidR="004E1AED" w:rsidRDefault="00A45E4C" w:rsidP="00A45E4C">
      <w:pPr>
        <w:pStyle w:val="ListParagraph"/>
        <w:numPr>
          <w:ilvl w:val="0"/>
          <w:numId w:val="19"/>
        </w:numPr>
      </w:pPr>
      <w:r>
        <w:t xml:space="preserve">Go to the link : </w:t>
      </w:r>
      <w:hyperlink r:id="rId11" w:history="1">
        <w:r w:rsidRPr="00E028A8">
          <w:rPr>
            <w:rStyle w:val="Hyperlink"/>
          </w:rPr>
          <w:t>http://172.17.31.152/varsity/</w:t>
        </w:r>
      </w:hyperlink>
    </w:p>
    <w:p w:rsidR="00A45E4C" w:rsidRDefault="00A45E4C" w:rsidP="00A45E4C">
      <w:pPr>
        <w:pStyle w:val="ListParagraph"/>
        <w:numPr>
          <w:ilvl w:val="0"/>
          <w:numId w:val="19"/>
        </w:numPr>
      </w:pPr>
      <w:r>
        <w:t>Give your Username and password</w:t>
      </w: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1CF5820" wp14:editId="23BC1840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4C" w:rsidRDefault="00A45E4C" w:rsidP="00A45E4C">
      <w:pPr>
        <w:pStyle w:val="ListParagraph"/>
        <w:numPr>
          <w:ilvl w:val="0"/>
          <w:numId w:val="19"/>
        </w:numPr>
      </w:pPr>
      <w:r>
        <w:t>Click login to log into Varsity</w:t>
      </w: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ListParagraph"/>
      </w:pPr>
    </w:p>
    <w:p w:rsidR="00A45E4C" w:rsidRDefault="00A45E4C" w:rsidP="00A45E4C">
      <w:pPr>
        <w:pStyle w:val="Heading1"/>
      </w:pPr>
      <w:r>
        <w:t>CReating Hosts IN VARSITY</w:t>
      </w:r>
    </w:p>
    <w:p w:rsidR="00A45E4C" w:rsidRPr="00A45E4C" w:rsidRDefault="00A45E4C" w:rsidP="00A45E4C">
      <w:pPr>
        <w:pStyle w:val="ListParagraph"/>
        <w:numPr>
          <w:ilvl w:val="0"/>
          <w:numId w:val="19"/>
        </w:numPr>
      </w:pPr>
      <w:r>
        <w:t>Click on Create Host under “Main” menu in the right hand side of the Screen.</w:t>
      </w:r>
      <w:r w:rsidRPr="00A45E4C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6AF3274E" wp14:editId="431FEFF8">
            <wp:extent cx="5943600" cy="3251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8" w:rsidRDefault="00A45E4C" w:rsidP="00A45E4C">
      <w:pPr>
        <w:pStyle w:val="ListParagraph"/>
        <w:numPr>
          <w:ilvl w:val="0"/>
          <w:numId w:val="19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Enter the IP address of the required host into the field and select the environment of the Server(Production/Stage) and click Submit to add the host.</w:t>
      </w:r>
      <w:r w:rsidR="000570F8" w:rsidRPr="000570F8">
        <w:rPr>
          <w:noProof/>
          <w:lang w:val="en-IN" w:eastAsia="en-IN"/>
        </w:rPr>
        <w:t xml:space="preserve"> </w:t>
      </w:r>
      <w:r w:rsidR="000570F8">
        <w:rPr>
          <w:noProof/>
          <w:lang w:val="en-IN" w:eastAsia="en-IN"/>
        </w:rPr>
        <w:drawing>
          <wp:inline distT="0" distB="0" distL="0" distR="0" wp14:anchorId="1447A0DB" wp14:editId="165FF355">
            <wp:extent cx="5943600" cy="2614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8" w:rsidRDefault="000570F8">
      <w:pPr>
        <w:rPr>
          <w:noProof/>
          <w:lang w:val="en-IN" w:eastAsia="en-IN"/>
        </w:rPr>
      </w:pPr>
      <w:r>
        <w:rPr>
          <w:noProof/>
          <w:lang w:val="en-IN" w:eastAsia="en-IN"/>
        </w:rPr>
        <w:br w:type="page"/>
      </w:r>
    </w:p>
    <w:p w:rsidR="00A45E4C" w:rsidRDefault="001D4E86" w:rsidP="000570F8">
      <w:pPr>
        <w:pStyle w:val="Heading1"/>
      </w:pPr>
      <w:r>
        <w:lastRenderedPageBreak/>
        <w:t>View ALL checks in a ROLE</w:t>
      </w:r>
    </w:p>
    <w:p w:rsidR="001D4E86" w:rsidRPr="001D4E86" w:rsidRDefault="001D4E86" w:rsidP="001D4E86">
      <w:pPr>
        <w:pStyle w:val="ListParagraph"/>
        <w:numPr>
          <w:ilvl w:val="0"/>
          <w:numId w:val="20"/>
        </w:numPr>
      </w:pPr>
      <w:r>
        <w:t>To view all the checks present in a particular role, go to Roles -&gt; Check under View menu.</w:t>
      </w:r>
      <w:r w:rsidRPr="001D4E86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118E7878" wp14:editId="210DE65D">
            <wp:extent cx="5943600" cy="3013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86" w:rsidRPr="001D4E86" w:rsidRDefault="001D4E86" w:rsidP="001D4E86">
      <w:pPr>
        <w:pStyle w:val="ListParagraph"/>
      </w:pPr>
    </w:p>
    <w:p w:rsidR="001D4E86" w:rsidRDefault="001D4E86" w:rsidP="001D4E86">
      <w:pPr>
        <w:pStyle w:val="ListParagraph"/>
        <w:numPr>
          <w:ilvl w:val="0"/>
          <w:numId w:val="20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Select the required role name for which you want to know the checknames.</w:t>
      </w:r>
      <w:r w:rsidRPr="001D4E86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>The checknames will be populated in the Available checks textbox.</w:t>
      </w:r>
      <w:r>
        <w:rPr>
          <w:noProof/>
          <w:lang w:val="en-IN" w:eastAsia="en-IN"/>
        </w:rPr>
        <w:drawing>
          <wp:inline distT="0" distB="0" distL="0" distR="0" wp14:anchorId="66D0F267" wp14:editId="58C979EE">
            <wp:extent cx="5943600" cy="306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86" w:rsidRDefault="001D4E86">
      <w:pPr>
        <w:rPr>
          <w:noProof/>
          <w:lang w:val="en-IN" w:eastAsia="en-IN"/>
        </w:rPr>
      </w:pPr>
      <w:r>
        <w:rPr>
          <w:noProof/>
          <w:lang w:val="en-IN" w:eastAsia="en-IN"/>
        </w:rPr>
        <w:br w:type="page"/>
      </w:r>
    </w:p>
    <w:p w:rsidR="001D4E86" w:rsidRDefault="001D4E86" w:rsidP="001D4E86">
      <w:pPr>
        <w:pStyle w:val="Heading1"/>
      </w:pPr>
      <w:r>
        <w:lastRenderedPageBreak/>
        <w:t>Viewing All ROLES for a CHECK</w:t>
      </w:r>
    </w:p>
    <w:p w:rsidR="001D4E86" w:rsidRPr="001D4E86" w:rsidRDefault="001D4E86" w:rsidP="001D4E86">
      <w:pPr>
        <w:pStyle w:val="ListParagraph"/>
        <w:numPr>
          <w:ilvl w:val="0"/>
          <w:numId w:val="21"/>
        </w:numPr>
      </w:pPr>
      <w:r>
        <w:t>To view all the roles under which a check is mapped go to Check-&gt;roles uner View menu.</w:t>
      </w:r>
      <w:r w:rsidRPr="001D4E86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7125ECC5" wp14:editId="6CE08F6A">
            <wp:extent cx="5943600" cy="2938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51" w:rsidRDefault="00FE4F51" w:rsidP="001D4E86">
      <w:pPr>
        <w:pStyle w:val="ListParagraph"/>
        <w:numPr>
          <w:ilvl w:val="0"/>
          <w:numId w:val="21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Select the required checkname  and the rolename will be populated automatically under Roles mapped textbox.</w:t>
      </w:r>
      <w:r>
        <w:rPr>
          <w:noProof/>
          <w:lang w:val="en-IN" w:eastAsia="en-IN"/>
        </w:rPr>
        <w:drawing>
          <wp:inline distT="0" distB="0" distL="0" distR="0" wp14:anchorId="15BB86D4" wp14:editId="6169DC16">
            <wp:extent cx="5943600" cy="2954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86" w:rsidRDefault="00FE4F51" w:rsidP="00FE4F51">
      <w:pPr>
        <w:pStyle w:val="Heading1"/>
        <w:rPr>
          <w:noProof/>
          <w:lang w:val="en-IN" w:eastAsia="en-IN"/>
        </w:rPr>
      </w:pPr>
      <w:r>
        <w:rPr>
          <w:noProof/>
          <w:lang w:val="en-IN" w:eastAsia="en-IN"/>
        </w:rPr>
        <w:br w:type="page"/>
      </w:r>
      <w:r>
        <w:rPr>
          <w:noProof/>
          <w:lang w:val="en-IN" w:eastAsia="en-IN"/>
        </w:rPr>
        <w:lastRenderedPageBreak/>
        <w:t>VIEWING ALL (CURRENT)AcTIVE CHECKS ON A HOST</w:t>
      </w:r>
    </w:p>
    <w:p w:rsidR="00FE4F51" w:rsidRDefault="00FE4F51" w:rsidP="00FE4F51">
      <w:pPr>
        <w:pStyle w:val="ListParagraph"/>
        <w:numPr>
          <w:ilvl w:val="0"/>
          <w:numId w:val="22"/>
        </w:numPr>
        <w:rPr>
          <w:lang w:val="en-IN" w:eastAsia="en-IN"/>
        </w:rPr>
      </w:pPr>
      <w:r>
        <w:rPr>
          <w:lang w:val="en-IN" w:eastAsia="en-IN"/>
        </w:rPr>
        <w:t>To view all the Current Active Checks(from Uchiwa Dashboard), go to Host-&gt;Checks under View menu.</w:t>
      </w:r>
      <w:r w:rsidRPr="00FE4F51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622F5114" wp14:editId="4BBFAA0E">
            <wp:extent cx="59436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51" w:rsidRDefault="00FE4F51" w:rsidP="00FE4F51">
      <w:pPr>
        <w:pStyle w:val="ListParagraph"/>
        <w:numPr>
          <w:ilvl w:val="0"/>
          <w:numId w:val="22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Select the required hostname and Environment will be automatically displayed on the Screen.Click Submit to get the result on the Screen.</w:t>
      </w:r>
      <w:r w:rsidRPr="00FE4F51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450FF79F" wp14:editId="2DFD1910">
            <wp:extent cx="5943600" cy="3500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51" w:rsidRDefault="00FE4F51">
      <w:pPr>
        <w:rPr>
          <w:noProof/>
          <w:lang w:val="en-IN" w:eastAsia="en-IN"/>
        </w:rPr>
      </w:pPr>
      <w:r>
        <w:rPr>
          <w:noProof/>
          <w:lang w:val="en-IN" w:eastAsia="en-IN"/>
        </w:rPr>
        <w:br w:type="page"/>
      </w:r>
    </w:p>
    <w:p w:rsidR="00FE4F51" w:rsidRDefault="00FE4F51" w:rsidP="00FE4F51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Assigning/MODIFYing ROles for a HOST:</w:t>
      </w:r>
    </w:p>
    <w:p w:rsidR="00FE4F51" w:rsidRDefault="00FE4F51" w:rsidP="00FE4F51">
      <w:pPr>
        <w:pStyle w:val="ListParagraph"/>
        <w:numPr>
          <w:ilvl w:val="0"/>
          <w:numId w:val="23"/>
        </w:numPr>
        <w:rPr>
          <w:lang w:val="en-IN" w:eastAsia="en-IN"/>
        </w:rPr>
      </w:pPr>
      <w:r>
        <w:rPr>
          <w:lang w:val="en-IN" w:eastAsia="en-IN"/>
        </w:rPr>
        <w:t xml:space="preserve">For Adding/Removing Roles to a Server, Go to </w:t>
      </w:r>
      <w:r w:rsidR="003D5BBE">
        <w:rPr>
          <w:lang w:val="en-IN" w:eastAsia="en-IN"/>
        </w:rPr>
        <w:t>Host-&gt;Role under “Main” menu.</w:t>
      </w:r>
      <w:r w:rsidR="003D5BBE" w:rsidRPr="003D5BBE">
        <w:rPr>
          <w:noProof/>
          <w:lang w:val="en-IN" w:eastAsia="en-IN"/>
        </w:rPr>
        <w:t xml:space="preserve"> </w:t>
      </w:r>
      <w:r w:rsidR="003D5BBE">
        <w:rPr>
          <w:noProof/>
          <w:lang w:val="en-IN" w:eastAsia="en-IN"/>
        </w:rPr>
        <w:drawing>
          <wp:inline distT="0" distB="0" distL="0" distR="0" wp14:anchorId="6CC2C81E" wp14:editId="2F051351">
            <wp:extent cx="5943600" cy="2900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BE" w:rsidRDefault="003D5BBE" w:rsidP="00FE4F51">
      <w:pPr>
        <w:pStyle w:val="ListParagraph"/>
        <w:numPr>
          <w:ilvl w:val="0"/>
          <w:numId w:val="23"/>
        </w:numPr>
        <w:rPr>
          <w:lang w:val="en-IN" w:eastAsia="en-IN"/>
        </w:rPr>
      </w:pPr>
      <w:r>
        <w:rPr>
          <w:noProof/>
          <w:lang w:val="en-IN" w:eastAsia="en-IN"/>
        </w:rPr>
        <w:t>Select the Hostname/Ip and the Roles will Auto populate in the TextBox.</w:t>
      </w:r>
      <w:r w:rsidRPr="003D5BBE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3961DC0A" wp14:editId="1BB00FB8">
            <wp:extent cx="5943600" cy="3452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BBE" w:rsidRDefault="003D5BBE" w:rsidP="00FE4F51">
      <w:pPr>
        <w:pStyle w:val="ListParagraph"/>
        <w:numPr>
          <w:ilvl w:val="0"/>
          <w:numId w:val="23"/>
        </w:numPr>
        <w:rPr>
          <w:lang w:val="en-IN" w:eastAsia="en-IN"/>
        </w:rPr>
      </w:pPr>
      <w:r>
        <w:rPr>
          <w:noProof/>
          <w:lang w:val="en-IN" w:eastAsia="en-IN"/>
        </w:rPr>
        <w:lastRenderedPageBreak/>
        <w:t>Add/Remove any new role required to the Select Role textbox and Click Submit.You will get a success message as follows.</w:t>
      </w:r>
      <w:r w:rsidRPr="003D5BBE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4BCD9B9E" wp14:editId="1FE599C1">
            <wp:extent cx="5943600" cy="2904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C8" w:rsidRDefault="003D5BBE" w:rsidP="00383BC8">
      <w:pPr>
        <w:pStyle w:val="ListParagraph"/>
        <w:numPr>
          <w:ilvl w:val="0"/>
          <w:numId w:val="23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After the required mapping is completed, Run the “Extract and Commit” button on the Right hand side of the screen to create the “</w:t>
      </w:r>
      <w:r w:rsidRPr="003D5BBE">
        <w:rPr>
          <w:noProof/>
          <w:lang w:val="en-IN" w:eastAsia="en-IN"/>
        </w:rPr>
        <w:t>final_files_sensuInstallation.tar</w:t>
      </w:r>
      <w:r w:rsidR="00383BC8">
        <w:rPr>
          <w:noProof/>
          <w:lang w:val="en-IN" w:eastAsia="en-IN"/>
        </w:rPr>
        <w:t xml:space="preserve">” on the </w:t>
      </w:r>
      <w:r w:rsidR="00383BC8" w:rsidRPr="00383BC8">
        <w:rPr>
          <w:noProof/>
          <w:lang w:val="en-IN" w:eastAsia="en-IN"/>
        </w:rPr>
        <w:t>172.17.31.152</w:t>
      </w:r>
      <w:r w:rsidR="00383BC8">
        <w:rPr>
          <w:noProof/>
          <w:lang w:val="en-IN" w:eastAsia="en-IN"/>
        </w:rPr>
        <w:t xml:space="preserve"> Server which can be copied and installed on the required host.</w:t>
      </w:r>
      <w:r w:rsidR="00383BC8" w:rsidRPr="00383BC8">
        <w:rPr>
          <w:noProof/>
          <w:lang w:val="en-IN" w:eastAsia="en-IN"/>
        </w:rPr>
        <w:t xml:space="preserve"> </w:t>
      </w:r>
      <w:r w:rsidR="00383BC8">
        <w:rPr>
          <w:noProof/>
          <w:lang w:val="en-IN" w:eastAsia="en-IN"/>
        </w:rPr>
        <w:drawing>
          <wp:inline distT="0" distB="0" distL="0" distR="0" wp14:anchorId="6CBC269E" wp14:editId="489E8A11">
            <wp:extent cx="5943600" cy="2904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C8" w:rsidRDefault="00383BC8">
      <w:pPr>
        <w:rPr>
          <w:noProof/>
          <w:lang w:val="en-IN" w:eastAsia="en-IN"/>
        </w:rPr>
      </w:pPr>
      <w:r>
        <w:rPr>
          <w:noProof/>
          <w:lang w:val="en-IN" w:eastAsia="en-IN"/>
        </w:rPr>
        <w:br w:type="page"/>
      </w:r>
    </w:p>
    <w:p w:rsidR="003D5BBE" w:rsidRDefault="00383BC8" w:rsidP="00383BC8">
      <w:pPr>
        <w:pStyle w:val="Heading1"/>
        <w:rPr>
          <w:lang w:val="en-IN" w:eastAsia="en-IN"/>
        </w:rPr>
      </w:pPr>
      <w:r>
        <w:rPr>
          <w:lang w:val="en-IN" w:eastAsia="en-IN"/>
        </w:rPr>
        <w:lastRenderedPageBreak/>
        <w:t>GET ALL LATEST CHECKS</w:t>
      </w:r>
      <w:bookmarkStart w:id="0" w:name="_GoBack"/>
      <w:bookmarkEnd w:id="0"/>
    </w:p>
    <w:p w:rsidR="00383BC8" w:rsidRPr="00383BC8" w:rsidRDefault="00383BC8" w:rsidP="00383BC8">
      <w:pPr>
        <w:pStyle w:val="ListParagraph"/>
        <w:numPr>
          <w:ilvl w:val="0"/>
          <w:numId w:val="24"/>
        </w:numPr>
        <w:rPr>
          <w:lang w:val="en-IN" w:eastAsia="en-IN"/>
        </w:rPr>
      </w:pPr>
      <w:r>
        <w:rPr>
          <w:lang w:val="en-IN" w:eastAsia="en-IN"/>
        </w:rPr>
        <w:t xml:space="preserve">Go to the HomePage and click on </w:t>
      </w:r>
    </w:p>
    <w:sectPr w:rsidR="00383BC8" w:rsidRPr="00383BC8" w:rsidSect="004E1AED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F37" w:rsidRDefault="00AF4F37">
      <w:pPr>
        <w:spacing w:after="0" w:line="240" w:lineRule="auto"/>
      </w:pPr>
      <w:r>
        <w:separator/>
      </w:r>
    </w:p>
  </w:endnote>
  <w:endnote w:type="continuationSeparator" w:id="0">
    <w:p w:rsidR="00AF4F37" w:rsidRDefault="00AF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BC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F37" w:rsidRDefault="00AF4F37">
      <w:pPr>
        <w:spacing w:after="0" w:line="240" w:lineRule="auto"/>
      </w:pPr>
      <w:r>
        <w:separator/>
      </w:r>
    </w:p>
  </w:footnote>
  <w:footnote w:type="continuationSeparator" w:id="0">
    <w:p w:rsidR="00AF4F37" w:rsidRDefault="00AF4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F2DDB"/>
    <w:multiLevelType w:val="hybridMultilevel"/>
    <w:tmpl w:val="C9C8A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AC2CB8"/>
    <w:multiLevelType w:val="hybridMultilevel"/>
    <w:tmpl w:val="B84E3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C673F"/>
    <w:multiLevelType w:val="hybridMultilevel"/>
    <w:tmpl w:val="439AC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980B5B"/>
    <w:multiLevelType w:val="hybridMultilevel"/>
    <w:tmpl w:val="A2B6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464E4"/>
    <w:multiLevelType w:val="hybridMultilevel"/>
    <w:tmpl w:val="14D80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EDA4A8E"/>
    <w:multiLevelType w:val="hybridMultilevel"/>
    <w:tmpl w:val="B784C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4"/>
  </w:num>
  <w:num w:numId="5">
    <w:abstractNumId w:val="20"/>
  </w:num>
  <w:num w:numId="6">
    <w:abstractNumId w:val="21"/>
  </w:num>
  <w:num w:numId="7">
    <w:abstractNumId w:val="19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3"/>
  </w:num>
  <w:num w:numId="21">
    <w:abstractNumId w:val="11"/>
  </w:num>
  <w:num w:numId="22">
    <w:abstractNumId w:val="22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4C"/>
    <w:rsid w:val="000570F8"/>
    <w:rsid w:val="00194DF6"/>
    <w:rsid w:val="001D4E86"/>
    <w:rsid w:val="00383BC8"/>
    <w:rsid w:val="003D5BBE"/>
    <w:rsid w:val="004E1AED"/>
    <w:rsid w:val="005C12A5"/>
    <w:rsid w:val="00A1310C"/>
    <w:rsid w:val="00A45E4C"/>
    <w:rsid w:val="00AF4F37"/>
    <w:rsid w:val="00D47A97"/>
    <w:rsid w:val="00FE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4E6E"/>
  <w15:docId w15:val="{5B7EBFD3-F62B-49A7-9879-8862E300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A45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E4C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72.17.31.152/varsity/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umar5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B5"/>
    <w:rsid w:val="00E2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2AB4CFF1824593B29C86CCF9CF0190">
    <w:name w:val="3C2AB4CFF1824593B29C86CCF9CF0190"/>
  </w:style>
  <w:style w:type="paragraph" w:customStyle="1" w:styleId="83FBEB771E2243379296D7F2AB47B10D">
    <w:name w:val="83FBEB771E2243379296D7F2AB47B10D"/>
  </w:style>
  <w:style w:type="paragraph" w:customStyle="1" w:styleId="9147950D7A3F463DA6602ACE170BC2D6">
    <w:name w:val="9147950D7A3F463DA6602ACE170BC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EABE14-CB4C-49C8-920A-4EFAD7999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76</TotalTime>
  <Pages>8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Dinesh Kumar</dc:creator>
  <cp:lastModifiedBy>Dinesh Kumar</cp:lastModifiedBy>
  <cp:revision>1</cp:revision>
  <dcterms:created xsi:type="dcterms:W3CDTF">2018-09-04T07:02:00Z</dcterms:created>
  <dcterms:modified xsi:type="dcterms:W3CDTF">2018-09-04T08:18:00Z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